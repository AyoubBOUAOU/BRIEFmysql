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EC339" w14:textId="77777777" w:rsidR="004A4AB6" w:rsidRDefault="004A4AB6" w:rsidP="004A4AB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0064674F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DBF015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* from potion;</w:t>
      </w:r>
    </w:p>
    <w:p w14:paraId="5E9619D0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693407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+------------+---------------------+---------+-----------------------+</w:t>
      </w:r>
    </w:p>
    <w:p w14:paraId="41FDC6DC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num_potion | lib_potion          | formule | constituant_principal |</w:t>
      </w:r>
    </w:p>
    <w:p w14:paraId="3FC2C95A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+------------+---------------------+---------+-----------------------+</w:t>
      </w:r>
    </w:p>
    <w:p w14:paraId="2EB35CF6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1 | Potion magique n°1  | NULL    | Gui                   |</w:t>
      </w:r>
    </w:p>
    <w:p w14:paraId="320205FC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2 | Potion magique n°2  | 4V3C2VA | Vin                   |</w:t>
      </w:r>
    </w:p>
    <w:p w14:paraId="12AC6C5E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3 | Potion magique n°3  | 2C1B    | Calva                 |</w:t>
      </w:r>
    </w:p>
    <w:p w14:paraId="7BC60120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4 | Potion Zen          | NULL    | Jus de Betterave      |</w:t>
      </w:r>
    </w:p>
    <w:p w14:paraId="7626248E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5 | Potion Anti Douleur | 5C3J1T  | Calva                 |</w:t>
      </w:r>
    </w:p>
    <w:p w14:paraId="30554636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+------------+---------------------+---------+-----------------------+</w:t>
      </w:r>
    </w:p>
    <w:p w14:paraId="52734B60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5 rows in set (0.00 sec)</w:t>
      </w:r>
    </w:p>
    <w:p w14:paraId="2C1F7FD6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78060A" w14:textId="77777777" w:rsidR="004A4AB6" w:rsidRDefault="004A4AB6" w:rsidP="004A4AB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4A8C8A8B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CABD954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select (nom_categ) from categorie where nb_points = 3;</w:t>
      </w:r>
    </w:p>
    <w:p w14:paraId="37BD3565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0B64146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+--------------------------+</w:t>
      </w:r>
    </w:p>
    <w:p w14:paraId="1AF3159D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nom_categ                |</w:t>
      </w:r>
    </w:p>
    <w:p w14:paraId="7A90F32F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+--------------------------+</w:t>
      </w:r>
    </w:p>
    <w:p w14:paraId="25CE5966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Bouclier de Légionnaire  |</w:t>
      </w:r>
    </w:p>
    <w:p w14:paraId="78485353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Casque de Centurion      |</w:t>
      </w:r>
    </w:p>
    <w:p w14:paraId="09B19CFA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+--------------------------+</w:t>
      </w:r>
    </w:p>
    <w:p w14:paraId="7DDFE62D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 rows in set (0.00 sec)</w:t>
      </w:r>
    </w:p>
    <w:p w14:paraId="118E57DE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CCD9B85" w14:textId="77777777" w:rsidR="004A4AB6" w:rsidRDefault="004A4AB6" w:rsidP="004A4AB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16D3F5D1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8A04C0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(nom_village) from village where nb_huttes &gt;35;</w:t>
      </w:r>
    </w:p>
    <w:p w14:paraId="35E531F0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+----------------+</w:t>
      </w:r>
    </w:p>
    <w:p w14:paraId="34B98527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nom_village    |</w:t>
      </w:r>
    </w:p>
    <w:p w14:paraId="4C35EF27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+----------------+</w:t>
      </w:r>
    </w:p>
    <w:p w14:paraId="4C2477AB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Aquilona       |</w:t>
      </w:r>
    </w:p>
    <w:p w14:paraId="2E0FC66B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Calendes Aquae |</w:t>
      </w:r>
    </w:p>
    <w:p w14:paraId="2E3BD4E8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Condate        |</w:t>
      </w:r>
    </w:p>
    <w:p w14:paraId="4863A08C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Gergovie       |</w:t>
      </w:r>
    </w:p>
    <w:p w14:paraId="3112F3A7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+----------------+</w:t>
      </w:r>
    </w:p>
    <w:p w14:paraId="3F1A0A83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 rows in set (0.00 sec)</w:t>
      </w:r>
    </w:p>
    <w:p w14:paraId="651209F2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147843" w14:textId="77777777" w:rsidR="004A4AB6" w:rsidRDefault="004A4AB6" w:rsidP="004A4AB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2C5652AC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AE4A09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select (num_trophee) from trophee where date_prise between' 2052-05-05 00:00:00' and' 2052-06-06 00:00:00';</w:t>
      </w:r>
    </w:p>
    <w:p w14:paraId="675AE933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+-------------+</w:t>
      </w:r>
    </w:p>
    <w:p w14:paraId="25B130A1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num_trophee |</w:t>
      </w:r>
    </w:p>
    <w:p w14:paraId="19A367EF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+-------------+</w:t>
      </w:r>
    </w:p>
    <w:p w14:paraId="2CD6EE54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          3 |</w:t>
      </w:r>
    </w:p>
    <w:p w14:paraId="4C81D053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          4 |</w:t>
      </w:r>
    </w:p>
    <w:p w14:paraId="2B21E8C1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          5 |</w:t>
      </w:r>
    </w:p>
    <w:p w14:paraId="4EEAFD78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          6 |</w:t>
      </w:r>
    </w:p>
    <w:p w14:paraId="280AB7C4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+-------------+</w:t>
      </w:r>
    </w:p>
    <w:p w14:paraId="3E38A582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4 rows in set (0.01 sec)</w:t>
      </w:r>
    </w:p>
    <w:p w14:paraId="1E3234C2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71EC9BA" w14:textId="77777777" w:rsidR="004A4AB6" w:rsidRPr="004A4AB6" w:rsidRDefault="004A4AB6" w:rsidP="004A4AB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32D907A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60C8318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select * from habitant where nom like 'a%r%';</w:t>
      </w:r>
    </w:p>
    <w:p w14:paraId="690E0356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+---------+-----------------+------+-------------+-------------+</w:t>
      </w:r>
    </w:p>
    <w:p w14:paraId="59A2EF5B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num_hab | nom             | age  | num_qualite | num_village |</w:t>
      </w:r>
    </w:p>
    <w:p w14:paraId="5AC54C3A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+---------+-----------------+------+-------------+-------------+</w:t>
      </w:r>
    </w:p>
    <w:p w14:paraId="5E0A2290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1 | Abraracourcix   |   65 |           1 |           1 |</w:t>
      </w:r>
    </w:p>
    <w:p w14:paraId="45DCD1D1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5 | Assurancetourix |   53 |           3 |           1 |</w:t>
      </w:r>
    </w:p>
    <w:p w14:paraId="436A2128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7 | Astérix         |   35 |           4 |           1 |</w:t>
      </w:r>
    </w:p>
    <w:p w14:paraId="5986DA64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+---------+-----------------+------+-------------+-------------+</w:t>
      </w:r>
    </w:p>
    <w:p w14:paraId="25750685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 rows in set (0.00 sec)</w:t>
      </w:r>
    </w:p>
    <w:p w14:paraId="1587EE24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C79C0B" w14:textId="77777777" w:rsidR="004A4AB6" w:rsidRDefault="004A4AB6" w:rsidP="004A4AB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76BA17FA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36C4AF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select distinct (num_hab) from absorber where num_potion=1 or num_potion=</w:t>
      </w:r>
    </w:p>
    <w:p w14:paraId="3C2458F2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3 or num_potion=4 ;</w:t>
      </w:r>
    </w:p>
    <w:p w14:paraId="597520EB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+---------+</w:t>
      </w:r>
    </w:p>
    <w:p w14:paraId="7D7CAB83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num_hab |</w:t>
      </w:r>
    </w:p>
    <w:p w14:paraId="32CCC01E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+---------+</w:t>
      </w:r>
    </w:p>
    <w:p w14:paraId="73F31EBB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7 |</w:t>
      </w:r>
    </w:p>
    <w:p w14:paraId="50EED1FC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2 |</w:t>
      </w:r>
    </w:p>
    <w:p w14:paraId="74FA99AB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8 |</w:t>
      </w:r>
    </w:p>
    <w:p w14:paraId="4CE62F41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15 |</w:t>
      </w:r>
    </w:p>
    <w:p w14:paraId="35AFAD73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13 |</w:t>
      </w:r>
    </w:p>
    <w:p w14:paraId="2F9DF0A4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16 |</w:t>
      </w:r>
    </w:p>
    <w:p w14:paraId="59259194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10 |</w:t>
      </w:r>
    </w:p>
    <w:p w14:paraId="114EB7FB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|       1 |</w:t>
      </w:r>
    </w:p>
    <w:p w14:paraId="13F4CA2A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+---------+</w:t>
      </w:r>
    </w:p>
    <w:p w14:paraId="30FC66A7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8 rows in set (0.01 sec)</w:t>
      </w:r>
    </w:p>
    <w:p w14:paraId="5DFAF3C0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65F9D8" w14:textId="77777777" w:rsidR="004A4AB6" w:rsidRDefault="004A4AB6" w:rsidP="004A4AB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062EBF4B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6D6268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num_trophee, date_prise, code_cat, num_preneur from trophee;</w:t>
      </w:r>
    </w:p>
    <w:p w14:paraId="61651887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+-------------+---------------------+----------+-------------+</w:t>
      </w:r>
    </w:p>
    <w:p w14:paraId="7E6AF0B2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num_trophee | date_prise          | code_cat | num_preneur |</w:t>
      </w:r>
    </w:p>
    <w:p w14:paraId="67A0CDF4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+-------------+---------------------+----------+-------------+</w:t>
      </w:r>
    </w:p>
    <w:p w14:paraId="1F09FC0F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 1 | 2052-04-03 00:00:00 | BLE      |           7 |</w:t>
      </w:r>
    </w:p>
    <w:p w14:paraId="5D178CEF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 2 | 2052-04-03 00:00:00 | BLT      |          11 |</w:t>
      </w:r>
    </w:p>
    <w:p w14:paraId="6B86A395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 3 | 2052-05-05 00:00:00 | CDN      |          15 |</w:t>
      </w:r>
    </w:p>
    <w:p w14:paraId="273E8783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 4 | 2052-05-05 00:00:00 | CLE      |          16 |</w:t>
      </w:r>
    </w:p>
    <w:p w14:paraId="24E17426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 5 | 2052-06-06 00:00:00 | CCN      |          16 |</w:t>
      </w:r>
    </w:p>
    <w:p w14:paraId="78319B2F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 6 | 2052-06-06 00:00:00 | BLT      |           8 |</w:t>
      </w:r>
    </w:p>
    <w:p w14:paraId="221B61EC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 7 | 2052-08-18 00:00:00 | CCN      |           8 |</w:t>
      </w:r>
    </w:p>
    <w:p w14:paraId="0F885A5A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 8 | 2052-09-20 00:00:00 | CLT      |           1 |</w:t>
      </w:r>
    </w:p>
    <w:p w14:paraId="7CFEEA56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          9 | 2052-10-23 00:00:00 | CDN      |           7 |</w:t>
      </w:r>
    </w:p>
    <w:p w14:paraId="5A70D58F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         10 | 2052-10-23 00:00:00 | CLE      |          16 |</w:t>
      </w:r>
    </w:p>
    <w:p w14:paraId="35BDB394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+-------------+---------------------+----------+-------------+</w:t>
      </w:r>
    </w:p>
    <w:p w14:paraId="499F0C6E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10 rows in set (0.00 sec)</w:t>
      </w:r>
    </w:p>
    <w:p w14:paraId="75ACC5BA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02A74BF" w14:textId="77777777" w:rsidR="004A4AB6" w:rsidRPr="004A4AB6" w:rsidRDefault="004A4AB6" w:rsidP="004A4AB6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7CD86BF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2B7328B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nom FROM habitant INNER JOIN village ON habitant.num_village = village.num_village  WHERE nom_village = 'Aquilona';</w:t>
      </w:r>
    </w:p>
    <w:p w14:paraId="691AC899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+-----------------+</w:t>
      </w:r>
    </w:p>
    <w:p w14:paraId="438E8813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nom             |</w:t>
      </w:r>
    </w:p>
    <w:p w14:paraId="4E07095C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+-----------------+</w:t>
      </w:r>
    </w:p>
    <w:p w14:paraId="7EFEDAB2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Abraracourcix   |</w:t>
      </w:r>
    </w:p>
    <w:p w14:paraId="1218DB6C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Panoramix       |</w:t>
      </w:r>
    </w:p>
    <w:p w14:paraId="5EA68258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Assurancetourix |</w:t>
      </w:r>
    </w:p>
    <w:p w14:paraId="34E34814" w14:textId="77777777" w:rsid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| Astérix         |</w:t>
      </w:r>
    </w:p>
    <w:p w14:paraId="0E510681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Obélix          |</w:t>
      </w:r>
    </w:p>
    <w:p w14:paraId="5573312B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Pneumatix       |</w:t>
      </w:r>
    </w:p>
    <w:p w14:paraId="3F322233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| Falbala         |</w:t>
      </w:r>
    </w:p>
    <w:p w14:paraId="0156E7BB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+-----------------+</w:t>
      </w:r>
    </w:p>
    <w:p w14:paraId="7E04A54E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A4AB6">
        <w:rPr>
          <w:rFonts w:ascii="AppleSystemUIFont" w:hAnsi="AppleSystemUIFont" w:cs="AppleSystemUIFont"/>
          <w:sz w:val="26"/>
          <w:szCs w:val="26"/>
          <w:lang w:val="en-US"/>
        </w:rPr>
        <w:t>7 rows in set (0.00 sec)</w:t>
      </w:r>
    </w:p>
    <w:p w14:paraId="1346A045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77F2A8C" w14:textId="77777777" w:rsidR="004A4AB6" w:rsidRPr="004A4AB6" w:rsidRDefault="004A4AB6" w:rsidP="004A4AB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48FE82C" w14:textId="77777777" w:rsidR="004A4AB6" w:rsidRPr="004A4AB6" w:rsidRDefault="004A4AB6" w:rsidP="004A4A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C1FCBB3" w14:textId="77777777" w:rsidR="001D7A58" w:rsidRPr="004A4AB6" w:rsidRDefault="001D7A58">
      <w:pPr>
        <w:rPr>
          <w:lang w:val="en-US"/>
        </w:rPr>
      </w:pPr>
    </w:p>
    <w:sectPr w:rsidR="001D7A58" w:rsidRPr="004A4AB6" w:rsidSect="00B72AC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B6"/>
    <w:rsid w:val="001D7A58"/>
    <w:rsid w:val="004A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B2537"/>
  <w15:chartTrackingRefBased/>
  <w15:docId w15:val="{D56B3D29-94D6-1648-AC8D-F7531724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Bouaou</dc:creator>
  <cp:keywords/>
  <dc:description/>
  <cp:lastModifiedBy>Ayoub Bouaou</cp:lastModifiedBy>
  <cp:revision>1</cp:revision>
  <dcterms:created xsi:type="dcterms:W3CDTF">2021-02-24T09:40:00Z</dcterms:created>
  <dcterms:modified xsi:type="dcterms:W3CDTF">2021-02-24T09:40:00Z</dcterms:modified>
</cp:coreProperties>
</file>